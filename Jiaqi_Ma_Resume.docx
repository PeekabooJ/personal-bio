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720"/>
      </w:tblGrid>
      <w:tr w:rsidR="00CD2E0E" w14:paraId="42722216" w14:textId="77777777">
        <w:trPr>
          <w:trHeight w:val="15200"/>
          <w:tblCellSpacing w:w="0" w:type="dxa"/>
        </w:trPr>
        <w:tc>
          <w:tcPr>
            <w:tcW w:w="4520" w:type="dxa"/>
            <w:shd w:val="clear" w:color="auto" w:fill="D5EAF8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20"/>
            </w:tblGrid>
            <w:tr w:rsidR="00CD2E0E" w14:paraId="5B69D107" w14:textId="77777777">
              <w:trPr>
                <w:trHeight w:hRule="exact" w:val="3977"/>
                <w:tblCellSpacing w:w="0" w:type="dxa"/>
              </w:trPr>
              <w:tc>
                <w:tcPr>
                  <w:tcW w:w="4520" w:type="dxa"/>
                  <w:shd w:val="clear" w:color="auto" w:fill="95CCEE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19565EAD" w14:textId="77777777" w:rsidR="00CD2E0E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Jiaqi</w:t>
                  </w:r>
                </w:p>
                <w:p w14:paraId="217AD084" w14:textId="77777777" w:rsidR="00CD2E0E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Ma</w:t>
                  </w:r>
                </w:p>
                <w:p w14:paraId="7F9E1E3B" w14:textId="77777777" w:rsidR="00CD2E0E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238C510D" wp14:editId="590E276E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3620"/>
                  </w:tblGrid>
                  <w:tr w:rsidR="00CD2E0E" w14:paraId="1CB0E79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6FFACC2B" w14:textId="77777777" w:rsidR="00CD2E0E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F0B7A49" wp14:editId="465EF565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03778EE0" w14:textId="77777777" w:rsidR="00CD2E0E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mjiaqi18@vt.edu</w:t>
                        </w:r>
                      </w:p>
                    </w:tc>
                  </w:tr>
                  <w:tr w:rsidR="00CD2E0E" w14:paraId="5AF7145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49B158E2" w14:textId="77777777" w:rsidR="00CD2E0E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43F90A58" wp14:editId="440EA5F7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33ABA574" w14:textId="77777777" w:rsidR="00CD2E0E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5407506782</w:t>
                        </w:r>
                      </w:p>
                    </w:tc>
                  </w:tr>
                  <w:tr w:rsidR="00CD2E0E" w14:paraId="51F321C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3D3B567" w14:textId="77777777" w:rsidR="00CD2E0E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101BFF6" wp14:editId="3B2E01EE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7BE316EB" w14:textId="77777777" w:rsidR="00CD2E0E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Blacksburg, Virginia 24060 </w:t>
                        </w:r>
                      </w:p>
                    </w:tc>
                  </w:tr>
                </w:tbl>
                <w:p w14:paraId="77643C4A" w14:textId="77777777" w:rsidR="00CD2E0E" w:rsidRDefault="00CD2E0E"/>
              </w:tc>
            </w:tr>
            <w:tr w:rsidR="00CD2E0E" w14:paraId="54832F1A" w14:textId="77777777">
              <w:trPr>
                <w:tblCellSpacing w:w="0" w:type="dxa"/>
              </w:trPr>
              <w:tc>
                <w:tcPr>
                  <w:tcW w:w="4520" w:type="dxa"/>
                  <w:shd w:val="clear" w:color="auto" w:fill="D5EAF8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0584D3FC" w14:textId="77777777" w:rsidR="00CD2E0E" w:rsidRDefault="0000000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53C5273D" w14:textId="77777777" w:rsidR="00CD2E0E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Project Management</w:t>
                  </w:r>
                </w:p>
                <w:p w14:paraId="4D7F2DF2" w14:textId="77777777" w:rsidR="00CD2E0E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Project Oversight</w:t>
                  </w:r>
                </w:p>
                <w:p w14:paraId="23126E23" w14:textId="77777777" w:rsidR="00CD2E0E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Application Deployment</w:t>
                  </w:r>
                </w:p>
                <w:p w14:paraId="15180AA9" w14:textId="77777777" w:rsidR="00CD2E0E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HTML and XML</w:t>
                  </w:r>
                </w:p>
                <w:p w14:paraId="565DB5FB" w14:textId="77777777" w:rsidR="00CD2E0E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Java Development</w:t>
                  </w:r>
                </w:p>
                <w:p w14:paraId="641B4E0D" w14:textId="77777777" w:rsidR="00CD2E0E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Application Debugging</w:t>
                  </w:r>
                </w:p>
                <w:p w14:paraId="068E29D5" w14:textId="77777777" w:rsidR="00CD2E0E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Web Programming</w:t>
                  </w:r>
                </w:p>
                <w:p w14:paraId="16E79371" w14:textId="77777777" w:rsidR="00CD2E0E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Interface Design and Implementation</w:t>
                  </w:r>
                </w:p>
                <w:p w14:paraId="4D101F55" w14:textId="77777777" w:rsidR="00CD2E0E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Education</w:t>
                  </w:r>
                </w:p>
                <w:p w14:paraId="7E8ECC14" w14:textId="77777777" w:rsidR="00CD2E0E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Virginia Tech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738110E" w14:textId="77777777" w:rsidR="00CD2E0E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Blacksburg,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05/2023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CF30E3E" w14:textId="0F5703F1" w:rsidR="00CD2E0E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B32C47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Computer Science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376374B" w14:textId="77777777" w:rsidR="00CD2E0E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Ranked in Top 25% of class CS 3754 Cloud Software Development</w:t>
                  </w:r>
                </w:p>
                <w:p w14:paraId="0933F8C3" w14:textId="77777777" w:rsidR="00CD2E0E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Relevant Coursework: Front-end Development &amp; Back-end Development</w:t>
                  </w:r>
                </w:p>
                <w:p w14:paraId="29DB1361" w14:textId="77777777" w:rsidR="00CD2E0E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Capstone Project: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MessageShark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is a discord bot we build to targeting message management specifically. I was working on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back end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development. I developed various functionalities. I also built a leveling system that users gain experiences by sending proper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massages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and receive roles when they reach certain levels. AI detection is including in this project]</w:t>
                  </w:r>
                </w:p>
              </w:tc>
            </w:tr>
          </w:tbl>
          <w:p w14:paraId="47B2E17F" w14:textId="77777777" w:rsidR="00CD2E0E" w:rsidRDefault="00CD2E0E"/>
        </w:tc>
        <w:tc>
          <w:tcPr>
            <w:tcW w:w="772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20"/>
            </w:tblGrid>
            <w:tr w:rsidR="00CD2E0E" w14:paraId="4CA2F830" w14:textId="77777777">
              <w:trPr>
                <w:trHeight w:hRule="exact" w:val="3977"/>
                <w:tblCellSpacing w:w="0" w:type="dxa"/>
              </w:trPr>
              <w:tc>
                <w:tcPr>
                  <w:tcW w:w="7720" w:type="dxa"/>
                  <w:shd w:val="clear" w:color="auto" w:fill="EAF5FC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348191F0" w14:textId="77777777" w:rsidR="00CD2E0E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Professional Summary</w:t>
                  </w:r>
                </w:p>
                <w:p w14:paraId="69C884FE" w14:textId="77777777" w:rsidR="00CD2E0E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Proficient in Python, Java, and JavaScript. Confident in web development (HTML, CSS, JavaScript, React). Experience with back-end development (using IntelliJ IDEA). Strong problem-solving and analytical skills. A hardworking and passionate job seeker with strong organizational </w:t>
                  </w:r>
                  <w:proofErr w:type="gramStart"/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skills</w:t>
                  </w:r>
                  <w:proofErr w:type="gramEnd"/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eager to secure an entry-level position. Ready to help the team achieve company goals.</w:t>
                  </w:r>
                </w:p>
              </w:tc>
            </w:tr>
            <w:tr w:rsidR="00CD2E0E" w14:paraId="0EE80EB1" w14:textId="77777777">
              <w:trPr>
                <w:tblCellSpacing w:w="0" w:type="dxa"/>
              </w:trPr>
              <w:tc>
                <w:tcPr>
                  <w:tcW w:w="772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23182334" w14:textId="77777777" w:rsidR="00CD2E0E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Websites, Portfolios, Profiles</w:t>
                  </w:r>
                </w:p>
                <w:p w14:paraId="700B4C97" w14:textId="77777777" w:rsidR="00CD2E0E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https://personal-bio-five.vercel.app/</w:t>
                  </w:r>
                </w:p>
                <w:p w14:paraId="7C8640BA" w14:textId="77777777" w:rsidR="00CD2E0E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https://www.linkedin.com/in/jiaqi-ma-b73b88266/</w:t>
                  </w:r>
                </w:p>
                <w:p w14:paraId="456E13C9" w14:textId="77777777" w:rsidR="00CD2E0E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Professional Experience</w:t>
                  </w:r>
                </w:p>
                <w:p w14:paraId="2AF9D55F" w14:textId="77777777" w:rsidR="00CD2E0E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Courseworks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Capstone project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Blacksburg, </w:t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01/2023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05/2023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D7B5EB3" w14:textId="77777777" w:rsidR="00CD2E0E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Developed and deployed a discord message bot with a team of 6 people. We developed both the front-end and the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back-end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 AI detection is implemented in this project.</w:t>
                  </w:r>
                </w:p>
                <w:p w14:paraId="10ECD3EB" w14:textId="77777777" w:rsidR="00CD2E0E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https://messageshark-frontend.onrender.com/</w:t>
                  </w:r>
                </w:p>
                <w:p w14:paraId="688A9E82" w14:textId="77777777" w:rsidR="00CD2E0E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Courseworks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Developed and Deployed Multiple Cloud Applications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Blacksburg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01/2023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05/2023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8EFCDA6" w14:textId="77777777" w:rsidR="00CD2E0E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 developed and deployed multiple Cloud Applications in this class.</w:t>
                  </w:r>
                </w:p>
                <w:p w14:paraId="12B12CC7" w14:textId="77777777" w:rsidR="00CD2E0E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http://3.90.163.179:8080/Geometry-Ma/</w:t>
                  </w:r>
                </w:p>
                <w:p w14:paraId="320F8F1B" w14:textId="77777777" w:rsidR="00CD2E0E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http://3.90.163.179:8080/Books-Ma/</w:t>
                  </w:r>
                </w:p>
                <w:p w14:paraId="19F1DD39" w14:textId="77777777" w:rsidR="00CD2E0E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http://3.90.163.179:8080/NationalParks-Ma/</w:t>
                  </w:r>
                </w:p>
                <w:p w14:paraId="6EC08216" w14:textId="77777777" w:rsidR="00CD2E0E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http://3.90.163.179:8080/Businesses-Ma/</w:t>
                  </w:r>
                </w:p>
                <w:p w14:paraId="6A4B708A" w14:textId="77777777" w:rsidR="00CD2E0E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http://3.90.163.179:8080/VTMarketplace-Ma/</w:t>
                  </w:r>
                </w:p>
                <w:p w14:paraId="6B29435C" w14:textId="77777777" w:rsidR="00CD2E0E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This is a final group project I did in a group of five.</w:t>
                  </w:r>
                </w:p>
                <w:p w14:paraId="290A0979" w14:textId="77777777" w:rsidR="00CD2E0E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http://18.234.65.45:8080/Yousic-Team8/</w:t>
                  </w:r>
                </w:p>
                <w:p w14:paraId="011A33EA" w14:textId="77777777" w:rsidR="00CD2E0E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Languages</w:t>
                  </w:r>
                </w:p>
                <w:tbl>
                  <w:tblPr>
                    <w:tblStyle w:val="documentright-boxlangSeclnggparatable"/>
                    <w:tblW w:w="0" w:type="auto"/>
                    <w:tblCellSpacing w:w="0" w:type="dxa"/>
                    <w:tblInd w:w="36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990"/>
                    <w:gridCol w:w="300"/>
                    <w:gridCol w:w="2990"/>
                  </w:tblGrid>
                  <w:tr w:rsidR="00CD2E0E" w14:paraId="67D93C2E" w14:textId="77777777">
                    <w:trPr>
                      <w:tblCellSpacing w:w="0" w:type="dxa"/>
                    </w:trPr>
                    <w:tc>
                      <w:tcPr>
                        <w:tcW w:w="299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5463A06" w14:textId="77777777" w:rsidR="00CD2E0E" w:rsidRDefault="00000000">
                        <w:pPr>
                          <w:pStyle w:val="documentlangSecparagraphfield"/>
                          <w:spacing w:line="260" w:lineRule="atLeas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txtBold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Chinese (Mandarin)</w:t>
                        </w:r>
                        <w:r>
                          <w:rPr>
                            <w:rStyle w:val="documentbeforecolonspace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documenttxtBold"/>
                            <w:rFonts w:ascii="Trebuchet MS" w:eastAsia="Trebuchet MS" w:hAnsi="Trebuchet MS" w:cs="Trebuchet MS"/>
                            <w:vanish/>
                            <w:color w:val="343B3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22CE3DA" w14:textId="77777777" w:rsidR="00CD2E0E" w:rsidRDefault="00000000">
                        <w:pPr>
                          <w:pStyle w:val="documentsliced-rect"/>
                          <w:spacing w:before="100" w:line="120" w:lineRule="exac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6F0CDED3" wp14:editId="5BCD4860">
                              <wp:extent cx="1966698" cy="76775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6698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2E082D" w14:textId="77777777" w:rsidR="00CD2E0E" w:rsidRDefault="00000000">
                        <w:pPr>
                          <w:pStyle w:val="documentlangSecparagraphfield"/>
                          <w:spacing w:line="230" w:lineRule="exac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Native or Bilingual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3FC61FE" w14:textId="77777777" w:rsidR="00CD2E0E" w:rsidRDefault="00CD2E0E"/>
                    </w:tc>
                    <w:tc>
                      <w:tcPr>
                        <w:tcW w:w="299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448173A" w14:textId="77777777" w:rsidR="00CD2E0E" w:rsidRDefault="00000000">
                        <w:pPr>
                          <w:pStyle w:val="documentlangSecparagraphfield"/>
                          <w:spacing w:line="260" w:lineRule="atLeas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txtBold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English</w:t>
                        </w:r>
                        <w:r>
                          <w:rPr>
                            <w:rStyle w:val="documentbeforecolonspace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documenttxtBold"/>
                            <w:rFonts w:ascii="Trebuchet MS" w:eastAsia="Trebuchet MS" w:hAnsi="Trebuchet MS" w:cs="Trebuchet MS"/>
                            <w:vanish/>
                            <w:color w:val="343B3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CAFF0A0" w14:textId="77777777" w:rsidR="00CD2E0E" w:rsidRDefault="00000000">
                        <w:pPr>
                          <w:pStyle w:val="documentsliced-rect"/>
                          <w:spacing w:before="100" w:line="120" w:lineRule="exac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6D5E714D" wp14:editId="5B2D7C6D">
                              <wp:extent cx="1966698" cy="76775"/>
                              <wp:effectExtent l="0" t="0" r="0" b="0"/>
                              <wp:docPr id="100011" name="Picture 10001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6698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AEFAD3" w14:textId="77777777" w:rsidR="00CD2E0E" w:rsidRDefault="00000000">
                        <w:pPr>
                          <w:pStyle w:val="documentlangSecparagraphfield"/>
                          <w:spacing w:line="230" w:lineRule="exact"/>
                          <w:ind w:right="360"/>
                          <w:rPr>
                            <w:rStyle w:val="documentright-boxlangSecparagraph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Professional Working</w:t>
                        </w:r>
                      </w:p>
                    </w:tc>
                  </w:tr>
                </w:tbl>
                <w:p w14:paraId="13E68E26" w14:textId="77777777" w:rsidR="00CD2E0E" w:rsidRDefault="00CD2E0E"/>
              </w:tc>
            </w:tr>
          </w:tbl>
          <w:p w14:paraId="77884954" w14:textId="77777777" w:rsidR="00CD2E0E" w:rsidRDefault="00CD2E0E"/>
        </w:tc>
      </w:tr>
    </w:tbl>
    <w:p w14:paraId="2F928886" w14:textId="77777777" w:rsidR="00CD2E0E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CD2E0E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2C52677D-A695-4B0B-AD53-842B58AB4FB1}"/>
    <w:embedBold r:id="rId2" w:fontKey="{CE3C2DD6-C4AA-4BB4-BCA0-827047BEEECF}"/>
    <w:embedItalic r:id="rId3" w:fontKey="{3F23B85B-0CEF-4A88-B359-844C7E1B7CD3}"/>
    <w:embedBoldItalic r:id="rId4" w:fontKey="{883880F5-615A-4BE9-8BC7-203EF9CE310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DB2D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74B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94B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FE4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0A09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F67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4092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CC0A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EA35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EAC5F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FCD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8019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8E1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3AA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F8C4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AF7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B63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2CB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7422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9C5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0AD9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F8E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24B1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04D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76EC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C0B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7AF2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2E5A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23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844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C6D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600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41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E65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00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3A9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A26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1875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8C78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2A2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74A7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B68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5CE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068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4C6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A9E4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442C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EC0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02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22E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086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1C6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DCB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CA7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BFEB7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46E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405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30B0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D2A2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140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32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A8F6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0D0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67282645">
    <w:abstractNumId w:val="0"/>
  </w:num>
  <w:num w:numId="2" w16cid:durableId="334379487">
    <w:abstractNumId w:val="1"/>
  </w:num>
  <w:num w:numId="3" w16cid:durableId="353045996">
    <w:abstractNumId w:val="2"/>
  </w:num>
  <w:num w:numId="4" w16cid:durableId="1017150122">
    <w:abstractNumId w:val="3"/>
  </w:num>
  <w:num w:numId="5" w16cid:durableId="1552694291">
    <w:abstractNumId w:val="4"/>
  </w:num>
  <w:num w:numId="6" w16cid:durableId="1683555416">
    <w:abstractNumId w:val="5"/>
  </w:num>
  <w:num w:numId="7" w16cid:durableId="2030251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E0E"/>
    <w:rsid w:val="00B32C47"/>
    <w:rsid w:val="00C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CFA"/>
  <w15:docId w15:val="{EC23657F-8559-4B27-9C63-65E24308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hiltParaWrapper">
    <w:name w:val="hiltParaWrapper"/>
    <w:basedOn w:val="Normal"/>
  </w:style>
  <w:style w:type="paragraph" w:customStyle="1" w:styleId="divdocumentskill-secdivparagraph">
    <w:name w:val="div_document_skill-sec_div_paragraph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character" w:customStyle="1" w:styleId="documentright-boxlangSecparagraph">
    <w:name w:val="document_right-box_langSec_paragraph"/>
    <w:basedOn w:val="DefaultParagraphFont"/>
  </w:style>
  <w:style w:type="paragraph" w:customStyle="1" w:styleId="documentlangSecparagraphfield">
    <w:name w:val="document_langSec_paragraph_field"/>
    <w:basedOn w:val="Normal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right-boxlangSeclnggparatable">
    <w:name w:val="document_right-box_langSec_lnggparatable"/>
    <w:basedOn w:val="TableNormal"/>
    <w:tblPr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Jiaqi Ma</dc:title>
  <cp:lastModifiedBy>Jiaqi Ma</cp:lastModifiedBy>
  <cp:revision>2</cp:revision>
  <dcterms:created xsi:type="dcterms:W3CDTF">2023-05-06T23:03:00Z</dcterms:created>
  <dcterms:modified xsi:type="dcterms:W3CDTF">2023-05-06T23:03:00Z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b2f0e97f-bc5e-42d1-bd6f-5bbe8b35b1e5</vt:lpwstr>
  </property>
  <property fmtid="{D5CDD505-2E9C-101B-9397-08002B2CF9AE}" pid="3" name="x1ye=0">
    <vt:lpwstr>DDcAAB+LCAAAAAAABAAVm7XWs2oQRi+IArfiFLgEd+hwd+fqz/f3IQvmnXlm76zAcwQlMhBBsxiD8DhDICwKESgkijxBCAjHZp3AG2+suBifyRSdyomMWZw2/ZSVS6vQKK+jMukZRUTgEPyzGmy4tVDTzT2RZkgbLVheToKiUqIO/Z1L0v1gLcZDz2qz+Ee02SUm8wAyFSjZbvhmr0pTcp2mxRdhsRqolOdRcht1v7LPTKDti+IbfTUlXQD/raj</vt:lpwstr>
  </property>
  <property fmtid="{D5CDD505-2E9C-101B-9397-08002B2CF9AE}" pid="4" name="x1ye=1">
    <vt:lpwstr>El1nBMHk4RbkZIYdFNcIkzr79zG53BdbRWGRtMtAXcsbclAs0TyeoQZ7N0ulnegKShGGf7+s18mdsn8qBNAoqjGU+/i59IjJ0Jaw+O/2Ik1C/iV/kOYiMz0AdZYsdBuRa6uTvuNkVqypjCnUQteOribmAyUpDXlpyT260y9XW4JMUmoVfOOQT4NePTLR1UPyVQWsaol/glU8tlQdlxkFxEHuDBHTJlR6Vu0IOc1jBjtT7+GXxYvcB6YbwlVSd0r</vt:lpwstr>
  </property>
  <property fmtid="{D5CDD505-2E9C-101B-9397-08002B2CF9AE}" pid="5" name="x1ye=10">
    <vt:lpwstr>tsTlMB7iQ+lKFNLQqt04ODGmdYDHZaiCL9KYH83rnV5qX99CTDdcaVO9xXUtLEi6QR7fCIC+/oUVIaHSSIrl2+e5KutP6SrJWzFTnKH2MSkOE1w559xGyXjOALb+V8vumbO/Crrwv5DrOTTVS93L0OsNI7tcIPbGZkHnkWDhS9oN6TlDsiyj1zcOmnDznoDdSDaXZGH7l/+qQmTWUUXqZS7uFYlGLWbZ/UsV4pVeyNdcJiK+9yGPpHpN0JBNxGS</vt:lpwstr>
  </property>
  <property fmtid="{D5CDD505-2E9C-101B-9397-08002B2CF9AE}" pid="6" name="x1ye=11">
    <vt:lpwstr>7kt4quaX5fiQHg5mwga+TvoL/DUj0bGlRuSwmhbAL49eFEXbOmoHdLXoJgBtsHSRC6WIVQQbvrYrvDd26sVaSOxgzeUFFe18f4Ubv0WhZ+ucxwhozyhczZtXiTNkwPwR7Lm0/2cvgZx3lNEKOOht3g4XIB0Z1KPiEopef59aMWXa1CjZblmT+AKVnpN606QXOvOUw4/f9VQylOwD0rnsCTTT61kfo6n8PGWaxplYb+yQc5UIj6nPGZlIikupeYZ</vt:lpwstr>
  </property>
  <property fmtid="{D5CDD505-2E9C-101B-9397-08002B2CF9AE}" pid="7" name="x1ye=12">
    <vt:lpwstr>pCDI2Gxbfs7vtG8SDK9dVkjDHcrTHDhP2Upk9tOElNoQVl1WJVBdY/fjEhemiwwOxH8R7mqXkm8GNfrUnpl+oRaVoLGzPN27BVPoHCtUq5Ol/xskxQM1z5eFnylmZayPub4TazlYfIdzKKeMcW28+502IY+xVY2Z3ytuPYK833e1EZR+ookGyUoCZSCVerSnshr7TqxAJPZlKruhlNA03hQkAvmsbYOsneDqq0r1g78Sa386dRnsMH5qrIJf9af</vt:lpwstr>
  </property>
  <property fmtid="{D5CDD505-2E9C-101B-9397-08002B2CF9AE}" pid="8" name="x1ye=13">
    <vt:lpwstr>MfDHF3WCA0mkWb9KTeQEQmUomTPj1D/M5rzUz27S+CyFvpwRvLzgor8w3nEh46O+PoGvUi8WOysZGB2xNGOg3QrmATDLnI+VXJ6/dn7ZGrogpHn52V6PxImejx95b/B3rsqd/p6dkEMPVypXnI2XR7kwwN5+v2NqtetT7jR9ksAx0SvZsFefX6aIQziPUdnWd3HqPaO1dKlThOAbGcCObiasCCcBbwEflBSnFEiNnFkDhbTH07n0zNv9nCluWN5</vt:lpwstr>
  </property>
  <property fmtid="{D5CDD505-2E9C-101B-9397-08002B2CF9AE}" pid="9" name="x1ye=14">
    <vt:lpwstr>b6F8vfWkrENlP+7P3pV6WtjUXordT+bN0APcDHmY31eS81/yJBLK4t2GzRsSkgx5jp9aIYP97E6+fzK7Xzb0/4a4qA+LZECvjWdEUHOojflljdaB0lH5Bm/vLVRolwnmxPTAe3H23t1ENtO3scMp1s5c5g5N94f0zb4bYKxNw17t8jzko15UUHFbgYlKXBmUUZO3CYNmKvWC4DNYAX1YSaF6J1czI1nx4Y7qEnR72DLAI21bZsy/sILqzN/3Evo</vt:lpwstr>
  </property>
  <property fmtid="{D5CDD505-2E9C-101B-9397-08002B2CF9AE}" pid="10" name="x1ye=15">
    <vt:lpwstr>U+F3i38nPoB/rluHJAjH+30CdaYfaCVrV1dRVdmftMvqA8v2z6dKWgPniB8thcM5Hg/5P79wWOJ5fEfRhO1YCcA/gc9fdf0vFfKHhrkzdSGhusmNazgocE9uvuz7q3yqo+hyls/z/1NNzLg02CsdA+1IlkXQZ1KWSP/Yqy81wpi3wSYW5bHhEWqT8/wPczvzFTxGfInEdiCWinXpdj5qhCMzp1PEiz1AcrhJ+l9+4Q+Oirfk5VjrfkD/1kFEfzd</vt:lpwstr>
  </property>
  <property fmtid="{D5CDD505-2E9C-101B-9397-08002B2CF9AE}" pid="11" name="x1ye=16">
    <vt:lpwstr>k+RsuGNnOm00RpBUIRY/DaU3Qgqq+EDBBGr/RdvbOvkdtcGwpqmYYmrzuvuK/BbMQ8ZmSY8O89B0cS7lbxu1lmygUOw5kIlqjMLIPG9hkvLJ7Z8vaHkGKpSlFOV71sAS6E3e5r7RyvdNjH2ZKL9IqACNC3gLIvMba/R2yxPau1FOBdyi0p9Q3z7NCX/cxKv5juodTMoPxcQA8odK8MufUFgHe4mhrbHtQBN48UFEkaFkEYS8O/rWGqyeHdZG366</vt:lpwstr>
  </property>
  <property fmtid="{D5CDD505-2E9C-101B-9397-08002B2CF9AE}" pid="12" name="x1ye=17">
    <vt:lpwstr>HfF0WWGPl+ArAi6FeuGCwcyMpQNRXnyTDuKgV0k/qjL8Hr54aJaHH26QIAHM37mEb0V9ZdY3fbRMmKxJw4nePTNPwOk+CjZp9jLIDGgP9PV7zs6QrYHndbv7gLD9BDm/nPeulThldK+2pMc1pgvWnNtUot/FRbXYGv+9FSCTXeuOOuIMHFz26aYrXP9ZeU9n8Q+htgjIzgn7J/F5ZAh8zqYevvaVzczr8YgDncah08nWuOQafK5rM3+3xIZxA2H</vt:lpwstr>
  </property>
  <property fmtid="{D5CDD505-2E9C-101B-9397-08002B2CF9AE}" pid="13" name="x1ye=18">
    <vt:lpwstr>4uvPFqPpI9TgLJg41Fs1+6C6+k6M/zIXyKuv2P2vLIlJNs3TwQDDaHEFuFInuZk1zMVZH83DIUsG3b3O8XSPhQe8Sm5FfSLZVVfXFEuKrPv/UQDXhGiwr+ahSdXg6xAtS6Z/7yUrKEVLSSedf+0v69DDAfgfgi+lIYg/btEWoBraKf8aD+FTq6MYAdGSuljpg2u55tuRSM4954brTTKuTm8NARb/brd1/ByOFJBWqgZBNYpUSMEjo1zIEua5aqz</vt:lpwstr>
  </property>
  <property fmtid="{D5CDD505-2E9C-101B-9397-08002B2CF9AE}" pid="14" name="x1ye=19">
    <vt:lpwstr>9hl/VodhX9/4Yl7f192Dh3kLXldSX8f54Ov1ttHKR6etE2+4gyHGpU/BeMU5t7TqM7toMeyPmuPxlBdvmE7yDHq5/dOI4OW8LJvC8cDubkcQ5O9tqtl7vVxLhOGQFqEh9oKt747yc9JpIV0R0LdwwHAppzsPoXsP+LngFqdcL4km7flVYCgImvxhHdDzvXlLCOJps62U1O4rszEf387wwqTi0YeA9sWY8bPP21hL03sV1LpsD+7rKAT3d4MpgQ2</vt:lpwstr>
  </property>
  <property fmtid="{D5CDD505-2E9C-101B-9397-08002B2CF9AE}" pid="15" name="x1ye=2">
    <vt:lpwstr>I1c0OntMPAoBYxsTWqRvexuZmaiD2qmr2BpBz758CXv0P01fP0N7jLH0Yrfj2aKeJIbPbKKi6CrYcc99qMp8CKB2SLmEbBoGpVEQRIZuq0SzMVjPj1HpOh7Gpb+go5/GStm/CryPQxUCRmHHJtXp7aFrCFwVLrufzkDfut/uUdCkoi3WfuQ50swHE/lpSedY2Z58rhVjey0DsonEDKJaCX+4nBrCgrcwRyrdHOAnX9M04uhzLSAnnMRFBMUjkw/</vt:lpwstr>
  </property>
  <property fmtid="{D5CDD505-2E9C-101B-9397-08002B2CF9AE}" pid="16" name="x1ye=20">
    <vt:lpwstr>ccc+QkJWHkuUpjo1+yiDpoYozPjWFjR3TJ/0S1JQs2Kiu/IZZfE7WkKb1jDq5+ZZsbA7iqOELCPT5tdQwMi9OOd1q3KRWch0fQjDFOrlWjZlpnkTtSiAovwRQhD2HtYo1GOBmdOBMypPQc4ykf2HXqw0xne1IQtBLo7UIlxS7iyqtC9ZkHwHe+9kSlUaFPtTG7dhYR+j5K2z8lB6ITOKyW8acmr6t7FnKpUgWYaF+e3lRN1kdyqX68hEufkdBAp</vt:lpwstr>
  </property>
  <property fmtid="{D5CDD505-2E9C-101B-9397-08002B2CF9AE}" pid="17" name="x1ye=21">
    <vt:lpwstr>l6vgGwGXoxCYAYuSMOxU7/Ao9TDqkLutQief+BP8GS6HyC3IuYMwH/Y/GEvYrFkyIQHYlvIs85GJg74C7Dloy1jVHRIykS/goLl4v2SnCZSevsY0CquZvdczayXgrVYxM5wZH0onJkGnAm17gl2DNY0z9kaMFoOS/OzQL/aP1yzmuepDfUkVuX4iBBdOB2SWER8rbLbTrHHzGM5Ccj92e5UHrIZsYoaNzhI95UFMjgCSUbdZFyvS+iq/cL2yixf</vt:lpwstr>
  </property>
  <property fmtid="{D5CDD505-2E9C-101B-9397-08002B2CF9AE}" pid="18" name="x1ye=22">
    <vt:lpwstr>rr5sLLw80pkJwjLGxKnnT/ITUeaGNCkx07TgQcTabQno1idjp+Afu0aVfcv7HQFHk67qtZXU6mr05oDKzpnczvZq4iieS+fXnpIyoWF8jBQpSd4/yZ9psNYEGk4SqK0OxuCrBfryhuWuqXpXSdFocfZLLkmotUB1trZ531HQ+6mQiuB1aDCgQEPYix6v/lmBG7H8qiMKnEdw30HwAOoVsExRzDifGXtN6HklnuXNStyL5LgQlkVwLmmzSlcKbc6</vt:lpwstr>
  </property>
  <property fmtid="{D5CDD505-2E9C-101B-9397-08002B2CF9AE}" pid="19" name="x1ye=23">
    <vt:lpwstr>PiwqV9fSC7+khy9QQfMlYbW8vEfOHOJZjMORkMF7SM6SrAYZ0h605wHZWP6qasmAO0dwHXMD9iYEhEVb04Z9OnoZzsbXBEvc/dkK/r9mLlVasQzGgbeeLIz8EgoHmnMvDQ6qbsh5Foa8/wvNG5W3rN8ZTcoU0rBPXUotmQSIl/H9QXdWPunbC0b+PBgWLJVlZQDx3I2sESn99MALPbWHGE/3VCxgQ71AbxkC92gjzaCsqPyTIYGrkahE26ijssB</vt:lpwstr>
  </property>
  <property fmtid="{D5CDD505-2E9C-101B-9397-08002B2CF9AE}" pid="20" name="x1ye=24">
    <vt:lpwstr>1863Bf8Up2o1vkjYfeRHlFR/zfjJIJnI5gOfg5uOICTnmA2avHOrsAgW38a/whESIvVmRmpEZMYQOK3+LQBBnCsoaoDea+QU6RdL0y4BbP8SL1VpUhWm3wE7l9oCVfznKeEoBrxWT/3GUjfVihfDaad0x05k5hxQ9TnQpTdHxWKe0x18RqeIhfpTLROchVSjFJ0NXvanFTzDjB0t3S2dAAGr5jBqbvsZPqdsNIHvcXWGuAkd3tc1YgXltOlStBH</vt:lpwstr>
  </property>
  <property fmtid="{D5CDD505-2E9C-101B-9397-08002B2CF9AE}" pid="21" name="x1ye=25">
    <vt:lpwstr>991jr1xjtqNLADLCr4jkB62/rH1saq9/hC+HjpzrnPP/qm9awyQz2QbNx2w1vgqnkmptuXYKBrZUvgbGOVLxVp2LcvyELfN2TbiVGIcV8heogQwdfhjikt5TxKMGe/ub++yNvcgWL2P6Tuno1PR7NHs9fnqX4JROVZtSDX/r4ikoPCriyEKnXkjbBmg3s+pP51/XUMXIzPBrRUX1nVmahxFn4r2EjaJO6PxctcTcL4SXYd9YcMUliVKTgbAjMsJ</vt:lpwstr>
  </property>
  <property fmtid="{D5CDD505-2E9C-101B-9397-08002B2CF9AE}" pid="22" name="x1ye=26">
    <vt:lpwstr>E9qyjWle5o3uq9lso0VXL8oIiQWqxW2yIqPwg7R/W+snq3xKW1dd1LUAkWNwJ5FhkZhLrkvHAD6OnL7UMVkHQ6LkYgx12cjBDZoglFuIuNxh87r67QebpmTw/wbHAVqN3QXMn2CgB63EvQj7QaTPfrOZi4owS+AyAj5lNKJUd43YDtTACOFZE6AZgxtxkAN3+lUEksWBfjer25AqwzB/SxV+9f8sc31EtEgNpOZIX9EZq+6d3wDDr49e0II38sX</vt:lpwstr>
  </property>
  <property fmtid="{D5CDD505-2E9C-101B-9397-08002B2CF9AE}" pid="23" name="x1ye=27">
    <vt:lpwstr>NNGvJ2zcUFY4KXC7/cANEUnKnC1ycNXBajkj/fouOXOrj1ZLlCNyPEBaHD0MX9tAxWm7xCwDDQH4p+T+WQ1zMqs/R7WcI72FmtKniJ1C/yq8VjtWTOZJ2FPRT4ktgDS5ub454QQOlaQU72amTk03Dca0vuq432e6vfUzxGm3XNCzv+VcvxjTwHeJ9k9nuj4nbLatfjOvlcViP6WrycFmknkKroWFr+/k7+aZ/jTBJO79CGt88csqSYrlLm+8WEn</vt:lpwstr>
  </property>
  <property fmtid="{D5CDD505-2E9C-101B-9397-08002B2CF9AE}" pid="24" name="x1ye=28">
    <vt:lpwstr>GFr9mjom9vraMDqR+vIz0cqaRZW9RCbifeTmSJZ8lgiimgPah6Z8kOG8JTF+Can0RGnUYjAZ75MJ0Zo/Z/zx6z+1ea6Ma8LFXb8OatpBEF5FY/hpR/NPOH0TaKojhNWu1FXBZ66k6m2JD5gLNA6hD9Xf+0NPNllmH0pC+1evnUKWhMVlzV+npV3Ej9fu9DASv+SfrmCQ6CC3ItlsPvyJlOABQUiwEj3F/bKRItWgtQlFPAUxvRpXCa012A6zk5E</vt:lpwstr>
  </property>
  <property fmtid="{D5CDD505-2E9C-101B-9397-08002B2CF9AE}" pid="25" name="x1ye=29">
    <vt:lpwstr>lDgoWGkLH3qJIouqI6YpNXUvp48UrbrSJHttwrv25kdJrlfk35x3s4FIdmQDPhQ5RwVYsAtVfLzUapj3TmqPchFQkCmSK/CU14mKW4h2SfEFu7izVxlcr05Es+xLZmG8jBtG4Vz+OJHGImMO/OECb2r/UFyDu1NPCsm+6EOiG14mBtnMaXiC1+FCYZN+0QDa7lHNcNpTXtCNNjlrrWUBMFImIPKgrph1n86qRiH/RO+hLpMnwDKCibpuVl9vY4+</vt:lpwstr>
  </property>
  <property fmtid="{D5CDD505-2E9C-101B-9397-08002B2CF9AE}" pid="26" name="x1ye=3">
    <vt:lpwstr>eyXmUTUiiJfohyra4SkKQZiJG3ky5LvulDg4KYhj4BaR618K3Y4UT2xbpKAll4Bf7r4iile+A7gPix3xMWpwU9CWY6h+9ZRKab6aSj4TQqcTXELcc/fhXEt1MPRVl7RthrMUs8m5hZ7obpu9Lf2g6IKpYM+Yn1sjMclSz9XcjFcpjGhCrHnSQRWWzMERq+02KhUzY9sjJZ7LrgbIbaS3DSFBEgzinwPnLOYFUimI83NU/jnepPRY21VD3cm//pF</vt:lpwstr>
  </property>
  <property fmtid="{D5CDD505-2E9C-101B-9397-08002B2CF9AE}" pid="27" name="x1ye=30">
    <vt:lpwstr>9kQDIufHpg+5HUJ0RIrFJGzMEOwzqRnW9eMditcnmH4yZbJms/VjsWdD0REig3qk4+yeR8ufM7GoDJLb9MYBXpwixz0DLhzhVVseN5WiqOAzoJuxf8y4OxqfEFeKPgZ+CKO4YdgZpFsnhXn/XtwtOyF8Dlo7fUrSXNHJrMxTtyxVwf6WMwrLSIku/pWYkjr3s6+M4eqFxShwAj0eRdFGE+FIwHfWron6Wbu256eubGLT/dQaYKRdQnzC9fwmdIR</vt:lpwstr>
  </property>
  <property fmtid="{D5CDD505-2E9C-101B-9397-08002B2CF9AE}" pid="28" name="x1ye=31">
    <vt:lpwstr>LIBWeX2ZIcMf1Gf2SDLKK7DNP7i9pNEPe5Cj78oOAsOam5aT+XpEM6AiwoyxM/q2D3bBu7zXrVu6RxfU84nldRXZ+F2iqagK2+FNocJXJj4/og6ytrUu/Y/2hZHR6Df1TbPKNeuUQn4q5jscHTEzO1pmSyVVj5iHcR83CtlkdDlJF1kSzmiosGzrj9fGa4KaKTjdn5bffApSUduSfCgSMJdYfzerknVj1RpPpKAy9Md1eCWd1lCRbEqjzOJTV0B</vt:lpwstr>
  </property>
  <property fmtid="{D5CDD505-2E9C-101B-9397-08002B2CF9AE}" pid="29" name="x1ye=32">
    <vt:lpwstr>6OCiDvu9IqShsN7Z/nXtWoWYmqki8B88u30KckSnW288xpTela15+9OPxtKysB/hPbDWRVHNAvkMZmRls4C/K4I8UjtyXJAl9thqxNDrqhfmSiHvLYy4LJPbbBx68E7TWvG0SSWKZW7QvkWLmXcblzSDKXI5tHsY53FrxH2SsiSzK3cb0DF/wD6ETBxNFNoLuRJPh+wPbmOIzC7P/IvvLXXp8ZFxthocg18998/Qwt2CsMjD6V0mZ7WrDTSUgKD</vt:lpwstr>
  </property>
  <property fmtid="{D5CDD505-2E9C-101B-9397-08002B2CF9AE}" pid="30" name="x1ye=33">
    <vt:lpwstr>yt7i5Snde7It5iO0Rp4UnhkqRhns+cEiYkw/o+aDzUrqVK5/P9MOZC9Niu66jj3epij8DRgCJ4hYc5SO2Lf5C86c86PtSfxVvdEmuSXUpvr9t6QnZZ0vZ4KMRM/xIx3l62Tz5m13MtJCxwP11jNydoaWLDCDphxf/QJI2j3Z/mfNo9ecO1fpM1y3rXqzJYm1+LSm6qWdWc3YLXPVFgr0CbB6mnXoUiWErG+JvNv+GhNLIOJPOq1z2hz9AhAgPBd</vt:lpwstr>
  </property>
  <property fmtid="{D5CDD505-2E9C-101B-9397-08002B2CF9AE}" pid="31" name="x1ye=34">
    <vt:lpwstr>1/BHGHFlEte1ZbrqlDVx4/YyIXJ+gYgQq8Sk3F3eotVm/aHRFIkO79OHqXdB07M7bgU2sQy+ubRwUSLaF5gr9IUzxhB6FcirSqK+6omsfPUU1zw1gMtBrZxBC/IfXvyAgWLvzpHK69HrkPM3ht1dg1wKWChY2knq3hjk1VSRh90Kwduqa+JT5QL7NKNMkh5Mub7jzjZJ7QmohXuCMUyBGwAYn+bE8ni25DgF2QKrNzL3+h977NzHTr8ZgFP/Mrz</vt:lpwstr>
  </property>
  <property fmtid="{D5CDD505-2E9C-101B-9397-08002B2CF9AE}" pid="32" name="x1ye=35">
    <vt:lpwstr>4qQ54rPxCkHFB0k1DxE2bzCvn0ntfagyxaQyFs0LD270Hi+Nr74eR5obPHbAEZ/bE79yE25NMm6HHIjF6xUuHfLzkIY+BW0dcXVC1Bd1GXVV/s1VHwDkdEnHmjehtyMMRnYJrZizNpJsiFpsz9AgHWr0BM9Ng+kC2wjmFP0rfFfdpeG4y9biv2q585v9bkkVoPlgHRxu0xRwdXibZegweakPU6LhMAdm//01QgwvgYOS06DK6XmH2PyjMsnZhpr</vt:lpwstr>
  </property>
  <property fmtid="{D5CDD505-2E9C-101B-9397-08002B2CF9AE}" pid="33" name="x1ye=36">
    <vt:lpwstr>vQuNqKMGgVOIz1OyP4IDKMoahtoUB0GHJftniZgxxuMLTJ0TjrdTMooYrurZtn/OWhPPnJUNH1GvvHWuaeusxVE843FjrTaShmc9i0307f0kj0lRCO2pVOE0JehN/E90f1/+s3g7xBKhroih1IYR+HRDySwbciE3MTuW3lhO730R7g3hR7bh3QmPb9XbK71aFwpzH4MPC3kOev+OsvjrNots7DcM5i8UII/dOIhQqhDQr5trlvYwt0VmYuswvuc</vt:lpwstr>
  </property>
  <property fmtid="{D5CDD505-2E9C-101B-9397-08002B2CF9AE}" pid="34" name="x1ye=37">
    <vt:lpwstr>pRAfdesD6hrbC/hTlGczSLxsJP8XiLn/4z/CKOP2Fx19KeyucVENnXn9S49sCaUjG72cmIdlm4pP8oiu8X5bEcqwOEK2s2pxsPAbhlQLBJBJ7Pcj1iWqqhIby3gkgh+/+AbmRicHipWLjhGzqOHcuflagYJ9Llmf8oVg9MNLfHqE7FfvTqI2/nnMxNDqkJuMxECB+uY80oD2XXTUQtCwo+q7690sBrzwNc6Oa1LUyyJohdtNIC00y0vpv4JRJw9</vt:lpwstr>
  </property>
  <property fmtid="{D5CDD505-2E9C-101B-9397-08002B2CF9AE}" pid="35" name="x1ye=38">
    <vt:lpwstr>Msk1VxKpQc6rt0WeA94CwIHl/+Wu86oERt3bbYkfQGcKf4uTJh0vxeSgY3oV3GK9209y+e7p21kQyPZqyOofUVYoouTZum8jCY3AViIMKBbAzSUbUeygvF8NezoHv0yO28ncagz/GAuBnI/vbJIElNbGkAvSDkFB1551D2FdBmC+Clgq/YYVc++je3PTH7uI+9UeSYtPDCvwWMuM75kd3N/8x80f4BVSMStu78zZo6QAuBeZ8vHY+GRvf9UJvdK</vt:lpwstr>
  </property>
  <property fmtid="{D5CDD505-2E9C-101B-9397-08002B2CF9AE}" pid="36" name="x1ye=39">
    <vt:lpwstr>AsbaENBuuyvl58AQ+Gj6U7YGmISKkASKpmcOVK3Ki1oBLTBSNnGopCN0gUQXtaOY+DFid3KFASAw4ToTLG/bAZFKpuOfcF79PcjSkm0H2Z8/nb+/BMxRrW5gAQ3MTJEtmH/0n8EbMVF5qjpqPHx5uEDHdTApmhVjSZRO+2h9LgmZLRO+Ob1V/1iSillcJZV1uPE/J8DxSaOPFx/FSjSKutNMP1ps9jGGuoT3sUesSPLPFK3mYtvtoFcpMrBFdIB</vt:lpwstr>
  </property>
  <property fmtid="{D5CDD505-2E9C-101B-9397-08002B2CF9AE}" pid="37" name="x1ye=4">
    <vt:lpwstr>S7rCm9eQzQ3Al5GjSLPoQOFbmR+0yQkCA6vyYJSBvJAO+TlwDlvX2TR7E5momeYOBK/7T4Z2zkNBcGlS++5eC+t8SMImftLFekCgB2fpc9MlYI3JQYSetk2h7ydt5QwbdOHhFn7LT78aoavTj7IXpf0jexFrIZL82WXxhW5tkUCfxvHyo2nXj+a7XNCaQA+AKD9t78E9gITaNZ1D9idNclSBHUZyOFwZTe7UtMSYtOUr0isoOm+/HMt20wuFHwg</vt:lpwstr>
  </property>
  <property fmtid="{D5CDD505-2E9C-101B-9397-08002B2CF9AE}" pid="38" name="x1ye=40">
    <vt:lpwstr>q2OnNCt3ZHUz6qLkk+PQQWSyJszfInoquafOsMZXDyFHHcY4ucApYybAxb2wDqV6cQp8iQfX13+imv06LCBA5i+EmxMiKIsQxN3+97cBYN66JgIYmcHhyVSNpYoRAEY/P+6x9VcXxc+Cuq5BeiQ9SIYDWa1HAlHZA1I3fk8K2oB5/XL0bycJy0FpsXOD2KGjtUhsYLLO942hWZ9BvlGXrxt7aMTvvwA8YABS4EQkgBqoptUzFzryo7Qkdj4WrrR</vt:lpwstr>
  </property>
  <property fmtid="{D5CDD505-2E9C-101B-9397-08002B2CF9AE}" pid="39" name="x1ye=41">
    <vt:lpwstr>8maY4qHo4as9S/mgaMd3iQIC/ymcJtSOwvKFsPyXwbDuWTlaGN8Bd7k7AQGf0D1byRk+GhdvdYgIyjjblctdso/wbA5SM3cyPQ1+hGSo//Rv2oFpF3+f4lsClojd0fxV7w5i3dI1qvEg8ekMH9DcrpAY/L2sPm5KTIpl86fufmHP3sUxSd+JHgSaDgFzpZEb1d3Bq2S1DT/uXkXiOqvziDHNb0QthE0skPgT/sJ99A8YqHun6s+Pplz8z452DaW</vt:lpwstr>
  </property>
  <property fmtid="{D5CDD505-2E9C-101B-9397-08002B2CF9AE}" pid="40" name="x1ye=42">
    <vt:lpwstr>ye5IydDQJeLQTnzMLaBawpTWtT72VHWZbqRnJvyYhlF9A/4p55Z80jgQ+W6HUYkhh9N3V+4W9DIJgl+EbpedLqR9c5GZh008gZkRv9o1h7jgqfb/rTdUGBgj5Ci5VfZ5/+9uuDMzhMhM//IlFAD11rlWO+fkwShgZqwmlfQulD3bPjNFTmmqw+CBQMOX/dC7VIBtDdobqKkZjC/qs3vx1f4QNRPnT/8NaOY0h6pYFjqv2dMQeTQD2DUU//2Gk3b</vt:lpwstr>
  </property>
  <property fmtid="{D5CDD505-2E9C-101B-9397-08002B2CF9AE}" pid="41" name="x1ye=43">
    <vt:lpwstr>QU+Bnkk3QcsrKHe6FBDyohWFNdv3J4Y+52IuRzur/rAnj+h8gBG4fOtnLmWBu2Tz2+GEyGcC8DacN9s1ND+B2iGHAyJvrewnXPbBJxb+l6EN2skJDVaE28Z+q5Xq96aaf0q0DIdFwRdWZSLB4KQcxv7HiBKJ3pss+xC6RBEOjqa3SinDArasrbI24CIVFjorJb2dv96AVf7a3A/sw09L3E6E4ersS83+e3q8PvyiJsJGryPP0zzMK0J5znZe7J+</vt:lpwstr>
  </property>
  <property fmtid="{D5CDD505-2E9C-101B-9397-08002B2CF9AE}" pid="42" name="x1ye=44">
    <vt:lpwstr>/bJF95NSv5rJA9xXecNWqaZiDPCPhDc+S+awLInHIKjRgDUSK8ms8brPmuacyRQlrrqDuWnn7N43USeEAtyqd8sqemPHutDbFt6tBsB0Q7gS6ihrr/X8GLLMYBw1fo/oqNYHuc/CkEopKK4Q2dnfX2uPb05JlfybvJKdDhlAe0aIocxu3ln0+hjzs0VuuNxzFFgs8q+jY2LUbC6e75AqeOB5oR2Ym97i78eMLStAsbv71GvN3V06EuPg02XzX7F</vt:lpwstr>
  </property>
  <property fmtid="{D5CDD505-2E9C-101B-9397-08002B2CF9AE}" pid="43" name="x1ye=45">
    <vt:lpwstr>zFSf9ic6AxuiuS4Z33DyXFNVrhSk3bG5GEDn9Yr4wqCFGSmj1K7fIFCe4qIB7Cn9r/fyRCHX1hMCroik+Jz0HJrZp6zqFf7b32Hi3tX9eKA7rcuJCkAP7JOp/abkT6Zj3t6ZQU5/SpZPTSzxPrekY4Dn2dYCbyAtrbPNbbsAiI7wsnnWymGZZDxmzSTIVqhQOW5L6w69ehrWs0bvmt6c8cyzRTdiVdTSgjuddJg/XlTgBLSmPtikriF4QA5uMhI</vt:lpwstr>
  </property>
  <property fmtid="{D5CDD505-2E9C-101B-9397-08002B2CF9AE}" pid="44" name="x1ye=46">
    <vt:lpwstr>dYjr9ES4fp3Q6EdluOZcFiHkGBUdsKcUttNle9P4vBjDAIeD5+zW03o/Pm+YRUnkVU4pd7F7w5EuKM5WkebsocsMiAsi9XUYM9Vnl5a3HOIIj3dCcfXiBvhy6grMudAgzQE+ZPQ3E4CXhHut0VFoUPk5SCGoQQrprsniKsHxwjqzLUfVLUdOIv2SrjUqsflE3kyqmyghcLO0YOvepEb0HDh1I+F4+r2nFQGp/seym5ExoYjikXYHqbmEBo8gdH3</vt:lpwstr>
  </property>
  <property fmtid="{D5CDD505-2E9C-101B-9397-08002B2CF9AE}" pid="45" name="x1ye=47">
    <vt:lpwstr>2Fv9YxnCOcK8AXNZsgu1vAEsEb9oVxBEXlYjeRf6+AP34e7mdzs+fn6/CMU76/EQrMfo9hOCZ1qj2ZSVtMrRWPStZt0OiKoKAYacEDZra8hQNjPZPYU198URr1z4lOw9BIizJEQPbemi9BW5E7WAn9StTRIptof2ithJM4PjIFRZTYSfIPtFv5pQZ2macb7fgVMDXrYcqGPpVjRw7v/lQSlhPQe6v3kGmT1f62Zzzh+Lm6n21avC7HuhbFnWmnN</vt:lpwstr>
  </property>
  <property fmtid="{D5CDD505-2E9C-101B-9397-08002B2CF9AE}" pid="46" name="x1ye=48">
    <vt:lpwstr>oA3XuO+2g7mAaVEXAvj+51tbRpszahS1LikwX270kJDgiAZV4VY5ooeH02cAMDEf9mRJdwV8RiJMBjlnSEuMDAt74t+Z6Ap70PzF8oFHjYLPuD1DE4L65h+iRv/2dvJXFOaWv5EIEUYsEmOONKD8HdaUcGf9a8ZiidTke9u2BZi/c6yZeM44seWD5rqOPiGfIRlcHU0dHPqbHLQW7DgMxNT88EaMDcNCN3ZW63K3V+cEh+KYJ6VZBg9OxUgoAis</vt:lpwstr>
  </property>
  <property fmtid="{D5CDD505-2E9C-101B-9397-08002B2CF9AE}" pid="47" name="x1ye=49">
    <vt:lpwstr>Ggb1JIwxTAoXmLr5swmRYmQ6qnjjhkd7Bk7vdlCR96Bpx/gLrjB9bK2X4iQ/FnH+zdzaVkVFljy2jHeLR344JWHUFEwb0w1Ttd5vFb+BvGT+FwwM4Kealx6608q1A7eBUQbOh7DtYJp+6Dq3j2tddxFICMJhi1ent8aOJSnZy2eqn65DkHo4k1H4sUeSUj9uFqYlEzXdeEBASeuoiZn2cVVxOECwvMAKvFOncIgtSk3RdZbSsTl1znCtlYo4hBs</vt:lpwstr>
  </property>
  <property fmtid="{D5CDD505-2E9C-101B-9397-08002B2CF9AE}" pid="48" name="x1ye=5">
    <vt:lpwstr>Nfld1pFl/EW8JGWdxPV736UEsFlCaHsPjyq+DAxEfMwFQh58ErjItMNW2MCBgr39VJ77gfYhKE/iFq5+g3u+Cht28YwUWOrCtopKPpy2nOk9iSwht4Wh82xKmoXfQpcW9AFKGFcsKbZpJmC8KzISoSHp0Qb1cGmNoDRs6mQs+y7k30Q6YpaPQGr3w5YSOCS3OdISfda2YlluI3quq4C2Olne0uwyoYWSj37uGnwwC27bKhn03xU+WV7SptCHwND</vt:lpwstr>
  </property>
  <property fmtid="{D5CDD505-2E9C-101B-9397-08002B2CF9AE}" pid="49" name="x1ye=50">
    <vt:lpwstr>WtNMx9NXoIdRNg4AsXNjTc3X7n1qO7ijcKQbq8n6bm4tnm+8VSbXMo1F9n54sSe39eAr5qu5ZRuBleA1S01V5/ImOTaVlqLewQPgROGMgCpiS7lZO7a6eAVXxKL64mpVsa1RlxNb1LXHSwkfl8cN0RISPeeRkQCiXAmRPgPAH0HquVKZLaLHe/op4ik2gqMPQTGScfy7fAaOV5u8DZUyYxwF2SgHqPyRQlaC7hjyt176WIAQZbsT6qAkZqvEBG/</vt:lpwstr>
  </property>
  <property fmtid="{D5CDD505-2E9C-101B-9397-08002B2CF9AE}" pid="50" name="x1ye=51">
    <vt:lpwstr>hAkTJc9zFQ9XGLTdC/XZ3KhT9rf2XZcapfWH0+zAdr7jhcEnNK01oNx8c1BEodFDy6vbIl66OxguhVQe2xcgq1Xr3lRYDDRujLTftUtnLoW+8LIyl8Js0CiP1JZmJ8t7AwfmjYV4/bXywOpnrtwL0pHF8wf6zHPp757YXm1bbxgzle3I0Hu06T0Nb9f3TIzQ8HHQSDlH0lkJLzlazDUwSenxigHXS0QxeqloAJ0ihhsOIXx2R/wm59HXgLOTSnN</vt:lpwstr>
  </property>
  <property fmtid="{D5CDD505-2E9C-101B-9397-08002B2CF9AE}" pid="51" name="x1ye=52">
    <vt:lpwstr>V363mtZsJxLRO0AMxlJgthHNo5EBJY8fK6IGOi/9xDuOa9zPNBNZGuQZKYp0AAPau9MeD5Uj5pk6EHEk3oU3HmKojTJjxSJZgn9eoF85Cuw8W0368Xf9b2pGtuk92L5mhzEylNhZkUx+E/9yf/5tkmNAfajRS6MhFLP7EcXYY35Dbvdm25E8UqwhXeeRLDkHw3tKJMh7/dFyyGak0kFgHlsTZAFJBQd7ZZoWN2SfddBfSDkw3nfEuh04fDIDTgi</vt:lpwstr>
  </property>
  <property fmtid="{D5CDD505-2E9C-101B-9397-08002B2CF9AE}" pid="52" name="x1ye=53">
    <vt:lpwstr>Toz8k9WNw8tHr9vkGWSNN3hRROoNM/b3XbG1LcNAqojL4c8BCkEdhxDHSGIdC69+rG+hB0CQOmeZrMqfN3NwdDLZnqJ2FCgP5p+hgPeLtxcEgClDBZW2ZnBlA2Hw6VWnHn/cpLNWVV//0VBAsRLhshUYA799ZDWny63F/Ng1Vx+4LboDafpXpmpKJHaWjddrsyeeSgboq/e7q+BrUq7WNqCRvBBtWhwaaYEmdorC8CUEIYg9j6/+KkG6PYfZNN5</vt:lpwstr>
  </property>
  <property fmtid="{D5CDD505-2E9C-101B-9397-08002B2CF9AE}" pid="53" name="x1ye=54">
    <vt:lpwstr>PO+YeQxlfRirMmaduiQMlk/xKuDBqHH3CWCfHjUPA6BU7V4Dy0S3DdE6QR2bKFbOH59Eb7Iie62pfTvtA/6b1CMgHrH31kDquEFT+mgx2yD7mWG/OL5eIbxApZrd/cXe1vqcl8V9MnAb+/csb5lCHY/MRZKOxXP5QtVqC3ilQPw7+N2scwFIOVpMX45xDpdxiBJA5XHvp9npDfHJvM7Z20Rsnm0GQt2Y5AhQRbaL4AT0a6aTmVOTI51BIAQMuGL</vt:lpwstr>
  </property>
  <property fmtid="{D5CDD505-2E9C-101B-9397-08002B2CF9AE}" pid="54" name="x1ye=55">
    <vt:lpwstr>RYAqh7KO0AJXLXWaHwJKng/ORaCxj/JdFHjs0DnOEbi/vVwhPsseR4xUAQfMIgfYigqwxq/BJxVpd6SaQYvlXFtxZE9OVFW91foLNQtglYGZnxNRFsnzBaAI9s7tB9PUi/7wNCgcVB3rGQvCB/waNxkwaY9jDFo+dbfXx3r4g1tm5rIKhmsQ8Q2oTE2BXR5EfhnsD2qqS5FtIdD6Okfh7/u/EL//Q+IbCZkDDcAAA==</vt:lpwstr>
  </property>
  <property fmtid="{D5CDD505-2E9C-101B-9397-08002B2CF9AE}" pid="55" name="x1ye=6">
    <vt:lpwstr>U3JKmJnU5DIAHRY/e53DVnhNXTafk4P1htwuDKb7e1oJrR3mhF0M6UjXgWIR0VsgUifnDrZTjvYrHtpuZkcboQyyJ/JUZigJeEq1yGWf3jrBQeSL5u2Ee+fxS+chHAk5O9wYw+QmdZXugCDMHfvZYThqjDSRyKqnpP1gyNIlRjkpmJHwaBKZgKYlHZs5tc7JAdmjxHWkuhvUlL2SbQOiqoj4Uch2ivxaXy7QCUk7NJOwC3cxzaBO6l3QlzjM27f</vt:lpwstr>
  </property>
  <property fmtid="{D5CDD505-2E9C-101B-9397-08002B2CF9AE}" pid="56" name="x1ye=7">
    <vt:lpwstr>y8AsY+8VPyldXA+9JC0a12oPI+3QoV+lkgByhaLS3HUeF+WXTraj6/9dfpf/CzpwJNQ06MyyP8loFjWSU/4Wf8xWJ/3rGa3xFYUx6Yw4EMBHND++u5kLC0z7ezJWwMKeaZf1GQBwB335OxwtRndDiDpWbl0NDIbiOFboJSFQmkJpwxVNThhQRT0PprQsEM8Uph4DfEXIg/Vb90n8+xoHlezFratzhGAz4lP9fsTN65OAi+WBqmm5SQeEMxRX9Dw</vt:lpwstr>
  </property>
  <property fmtid="{D5CDD505-2E9C-101B-9397-08002B2CF9AE}" pid="57" name="x1ye=8">
    <vt:lpwstr>ehflE2175zP//TW4xg/KmV6fEcKRHlrW1l9pC6l4Ep4RSB3Tva7WAkZKP6q6cy3tIP3Mg19/VKmr1V5mw/xLXPbzJVvhFEzZpsPx2q0wN1zqjREQOztebUeerr9dz065JmkzNxIEAqZc8EbbeiI2eeOiH1nKxAw1O2aisz+Zx++kAHCNyM+GmPX2aEpyKM3ELDvFuuV8MPn6jD7UywTjwHQy6ZKCHiRqHOW/AUK/vyPYmmyQ9bweRyFJipKnZZE</vt:lpwstr>
  </property>
  <property fmtid="{D5CDD505-2E9C-101B-9397-08002B2CF9AE}" pid="58" name="x1ye=9">
    <vt:lpwstr>HmpYVM8nUBP1dS0RIQybXb7FgsPjC/xLnAapJr5tw5R3By94tck7726GIKVVTw98TASaFCFoeqQENz0nHs/szIDGBkBMJZAqgiRt5+YwV3x+n14dKt150FlbkJJQl+0DiDw8Qk0Oi8+oYvFPIeK8SWKKSWHKIMu+KFrAPEqGUQbljKjB0m07JHJGInjxt69LocfXPFpJ6as69n44FMedRrnkA4tVmXx9MdDEvWWz/rUejx/NdHz1EMYqDVozova</vt:lpwstr>
  </property>
</Properties>
</file>